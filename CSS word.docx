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26DF1" w14:textId="115B6D66" w:rsidR="00A9204E" w:rsidRDefault="00E51C7D">
      <w:pPr>
        <w:rPr>
          <w:rFonts w:ascii="Segoe UI" w:hAnsi="Segoe UI" w:cs="Segoe UI"/>
          <w:b/>
          <w:bCs/>
          <w:color w:val="0D0D0D"/>
          <w:sz w:val="52"/>
          <w:szCs w:val="52"/>
          <w:shd w:val="clear" w:color="auto" w:fill="FFFFFF"/>
        </w:rPr>
      </w:pPr>
      <w:r w:rsidRPr="00E51C7D">
        <w:rPr>
          <w:rFonts w:ascii="Segoe UI" w:hAnsi="Segoe UI" w:cs="Segoe UI"/>
          <w:b/>
          <w:bCs/>
          <w:color w:val="0D0D0D"/>
          <w:sz w:val="52"/>
          <w:szCs w:val="52"/>
          <w:shd w:val="clear" w:color="auto" w:fill="FFFFFF"/>
        </w:rPr>
        <w:t>8. In how many ways can a CSS be integrated as a web page?</w:t>
      </w:r>
    </w:p>
    <w:p w14:paraId="659B736F" w14:textId="77777777" w:rsidR="00E51C7D" w:rsidRDefault="00E51C7D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</w:p>
    <w:p w14:paraId="6604E90A" w14:textId="77777777" w:rsidR="00E51C7D" w:rsidRDefault="00E51C7D" w:rsidP="00E51C7D">
      <w:pPr>
        <w:numPr>
          <w:ilvl w:val="0"/>
          <w:numId w:val="25"/>
        </w:numPr>
        <w:rPr>
          <w:sz w:val="44"/>
          <w:szCs w:val="44"/>
          <w:lang w:val="en-IN"/>
        </w:rPr>
      </w:pPr>
      <w:r w:rsidRPr="00E51C7D">
        <w:rPr>
          <w:b/>
          <w:bCs/>
          <w:sz w:val="44"/>
          <w:szCs w:val="44"/>
          <w:lang w:val="en-IN"/>
        </w:rPr>
        <w:t>Inline CSS</w:t>
      </w:r>
      <w:r w:rsidRPr="00E51C7D">
        <w:rPr>
          <w:sz w:val="44"/>
          <w:szCs w:val="44"/>
          <w:lang w:val="en-IN"/>
        </w:rPr>
        <w:t xml:space="preserve">: </w:t>
      </w:r>
    </w:p>
    <w:p w14:paraId="78E46556" w14:textId="6F2127E8" w:rsidR="00E51C7D" w:rsidRDefault="00E51C7D" w:rsidP="00E51C7D">
      <w:pPr>
        <w:ind w:left="1440" w:firstLine="720"/>
        <w:rPr>
          <w:sz w:val="44"/>
          <w:szCs w:val="44"/>
          <w:lang w:val="en-IN"/>
        </w:rPr>
      </w:pPr>
      <w:r w:rsidRPr="00E51C7D">
        <w:rPr>
          <w:sz w:val="44"/>
          <w:szCs w:val="44"/>
          <w:lang w:val="en-IN"/>
        </w:rPr>
        <w:t>You can include CSS directly within HTML elements using the style attribute.</w:t>
      </w:r>
    </w:p>
    <w:p w14:paraId="7D7AAD66" w14:textId="1172E59D" w:rsidR="00E51C7D" w:rsidRPr="00E51C7D" w:rsidRDefault="00E51C7D" w:rsidP="00E51C7D">
      <w:pPr>
        <w:rPr>
          <w:sz w:val="44"/>
          <w:szCs w:val="44"/>
          <w:lang w:val="en-IN"/>
        </w:rPr>
      </w:pPr>
    </w:p>
    <w:p w14:paraId="6C1A8B88" w14:textId="38D8F603" w:rsidR="00E51C7D" w:rsidRDefault="00E51C7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62AEF9" wp14:editId="11EACDD7">
            <wp:extent cx="5638800" cy="342900"/>
            <wp:effectExtent l="0" t="0" r="0" b="0"/>
            <wp:docPr id="58381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4505" name="Picture 583814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0AEF" w14:textId="77777777" w:rsidR="00E51C7D" w:rsidRDefault="00E51C7D">
      <w:pPr>
        <w:rPr>
          <w:sz w:val="44"/>
          <w:szCs w:val="44"/>
        </w:rPr>
      </w:pPr>
    </w:p>
    <w:p w14:paraId="1FE58ED2" w14:textId="77777777" w:rsidR="00154485" w:rsidRPr="00154485" w:rsidRDefault="00154485" w:rsidP="00154485">
      <w:pPr>
        <w:pStyle w:val="NoSpacing"/>
        <w:numPr>
          <w:ilvl w:val="0"/>
          <w:numId w:val="25"/>
        </w:numPr>
        <w:rPr>
          <w:sz w:val="40"/>
          <w:szCs w:val="40"/>
        </w:rPr>
      </w:pPr>
      <w:r w:rsidRPr="00154485">
        <w:rPr>
          <w:b/>
          <w:bCs/>
          <w:sz w:val="48"/>
          <w:szCs w:val="48"/>
          <w:bdr w:val="single" w:sz="2" w:space="0" w:color="E3E3E3" w:frame="1"/>
          <w:shd w:val="clear" w:color="auto" w:fill="FFFFFF"/>
        </w:rPr>
        <w:t>Internal CSS:</w:t>
      </w:r>
      <w:r>
        <w:rPr>
          <w:b/>
          <w:bCs/>
          <w:sz w:val="48"/>
          <w:szCs w:val="48"/>
          <w:bdr w:val="single" w:sz="2" w:space="0" w:color="E3E3E3" w:frame="1"/>
          <w:shd w:val="clear" w:color="auto" w:fill="FFFFFF"/>
        </w:rPr>
        <w:t>-</w:t>
      </w:r>
      <w:r w:rsidRPr="00154485">
        <w:rPr>
          <w:b/>
          <w:bCs/>
          <w:sz w:val="48"/>
          <w:szCs w:val="48"/>
          <w:bdr w:val="single" w:sz="2" w:space="0" w:color="E3E3E3" w:frame="1"/>
          <w:shd w:val="clear" w:color="auto" w:fill="FFFFFF"/>
        </w:rPr>
        <w:t xml:space="preserve"> </w:t>
      </w:r>
    </w:p>
    <w:p w14:paraId="526081B3" w14:textId="210D8EB9" w:rsidR="00E51C7D" w:rsidRDefault="00154485" w:rsidP="00154485">
      <w:pPr>
        <w:pStyle w:val="NoSpacing"/>
        <w:ind w:left="720" w:firstLine="720"/>
        <w:rPr>
          <w:sz w:val="40"/>
          <w:szCs w:val="40"/>
          <w:bdr w:val="single" w:sz="2" w:space="0" w:color="E3E3E3" w:frame="1"/>
          <w:shd w:val="clear" w:color="auto" w:fill="FFFFFF"/>
        </w:rPr>
      </w:pPr>
      <w:r w:rsidRPr="00154485">
        <w:rPr>
          <w:sz w:val="40"/>
          <w:szCs w:val="40"/>
          <w:bdr w:val="single" w:sz="2" w:space="0" w:color="E3E3E3" w:frame="1"/>
          <w:shd w:val="clear" w:color="auto" w:fill="FFFFFF"/>
        </w:rPr>
        <w:t>You can include CSS within the &lt;style&gt; element in the &lt;head&gt; section of an HTML document</w:t>
      </w:r>
      <w:r>
        <w:rPr>
          <w:sz w:val="40"/>
          <w:szCs w:val="40"/>
          <w:bdr w:val="single" w:sz="2" w:space="0" w:color="E3E3E3" w:frame="1"/>
          <w:shd w:val="clear" w:color="auto" w:fill="FFFFFF"/>
        </w:rPr>
        <w:t>.</w:t>
      </w:r>
    </w:p>
    <w:p w14:paraId="0C10B8FC" w14:textId="7C973EC9" w:rsidR="00154485" w:rsidRDefault="00154485" w:rsidP="00154485">
      <w:pPr>
        <w:pStyle w:val="NoSpacing"/>
        <w:ind w:left="720" w:firstLine="720"/>
        <w:rPr>
          <w:sz w:val="40"/>
          <w:szCs w:val="40"/>
          <w:bdr w:val="single" w:sz="2" w:space="0" w:color="E3E3E3" w:frame="1"/>
          <w:shd w:val="clear" w:color="auto" w:fill="FFFFFF"/>
        </w:rPr>
      </w:pPr>
    </w:p>
    <w:p w14:paraId="6460B6D1" w14:textId="34AABF20" w:rsidR="00154485" w:rsidRDefault="00154485" w:rsidP="00154485">
      <w:pPr>
        <w:pStyle w:val="NoSpacing"/>
        <w:ind w:left="2160"/>
        <w:rPr>
          <w:sz w:val="40"/>
          <w:szCs w:val="40"/>
        </w:rPr>
      </w:pPr>
      <w:r>
        <w:rPr>
          <w:noProof/>
          <w:sz w:val="40"/>
          <w:szCs w:val="40"/>
          <w:bdr w:val="single" w:sz="2" w:space="0" w:color="E3E3E3" w:frame="1"/>
          <w:shd w:val="clear" w:color="auto" w:fill="FFFFFF"/>
        </w:rPr>
        <w:drawing>
          <wp:inline distT="0" distB="0" distL="0" distR="0" wp14:anchorId="1573083E" wp14:editId="520CE69C">
            <wp:extent cx="2741543" cy="1714500"/>
            <wp:effectExtent l="0" t="0" r="1905" b="0"/>
            <wp:docPr id="1524710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0985" name="Picture 1524710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55" cy="17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2486" w14:textId="77777777" w:rsidR="00154485" w:rsidRDefault="00154485" w:rsidP="00154485">
      <w:pPr>
        <w:pStyle w:val="NoSpacing"/>
        <w:ind w:left="720"/>
        <w:rPr>
          <w:sz w:val="40"/>
          <w:szCs w:val="40"/>
        </w:rPr>
      </w:pPr>
    </w:p>
    <w:p w14:paraId="6E9EF23A" w14:textId="77777777" w:rsidR="00154485" w:rsidRDefault="00154485" w:rsidP="00154485">
      <w:pPr>
        <w:pStyle w:val="NoSpacing"/>
        <w:ind w:left="720"/>
        <w:rPr>
          <w:sz w:val="40"/>
          <w:szCs w:val="40"/>
        </w:rPr>
      </w:pPr>
    </w:p>
    <w:p w14:paraId="6913FC70" w14:textId="77777777" w:rsidR="00154485" w:rsidRDefault="00154485" w:rsidP="00154485">
      <w:pPr>
        <w:pStyle w:val="NoSpacing"/>
        <w:ind w:left="720"/>
        <w:rPr>
          <w:sz w:val="40"/>
          <w:szCs w:val="40"/>
        </w:rPr>
      </w:pPr>
    </w:p>
    <w:p w14:paraId="480683C3" w14:textId="405A0FBA" w:rsidR="00154485" w:rsidRPr="00154485" w:rsidRDefault="00154485" w:rsidP="00154485">
      <w:pPr>
        <w:pStyle w:val="NoSpacing"/>
        <w:numPr>
          <w:ilvl w:val="0"/>
          <w:numId w:val="25"/>
        </w:numPr>
        <w:rPr>
          <w:b/>
          <w:bCs/>
          <w:sz w:val="48"/>
          <w:szCs w:val="48"/>
        </w:rPr>
      </w:pPr>
      <w:r w:rsidRPr="00154485">
        <w:rPr>
          <w:b/>
          <w:bCs/>
          <w:sz w:val="48"/>
          <w:szCs w:val="48"/>
        </w:rPr>
        <w:lastRenderedPageBreak/>
        <w:t>External CSS:</w:t>
      </w:r>
      <w:r w:rsidRPr="00154485">
        <w:rPr>
          <w:b/>
          <w:bCs/>
          <w:sz w:val="48"/>
          <w:szCs w:val="48"/>
        </w:rPr>
        <w:t>-</w:t>
      </w:r>
    </w:p>
    <w:p w14:paraId="210D25A4" w14:textId="78FE1F5F" w:rsidR="00154485" w:rsidRDefault="00154485" w:rsidP="00154485">
      <w:pPr>
        <w:pStyle w:val="NoSpacing"/>
        <w:ind w:left="720" w:firstLine="720"/>
        <w:rPr>
          <w:sz w:val="36"/>
          <w:szCs w:val="36"/>
        </w:rPr>
      </w:pPr>
      <w:r w:rsidRPr="00154485">
        <w:rPr>
          <w:sz w:val="40"/>
          <w:szCs w:val="40"/>
        </w:rPr>
        <w:t xml:space="preserve"> </w:t>
      </w:r>
      <w:r w:rsidRPr="00154485">
        <w:rPr>
          <w:sz w:val="36"/>
          <w:szCs w:val="36"/>
        </w:rPr>
        <w:t>You can link an external CSS file to your HTML document using the &lt;link&gt; element in the &lt;head&gt; section.</w:t>
      </w:r>
    </w:p>
    <w:p w14:paraId="6CE5D3DB" w14:textId="77777777" w:rsidR="00154485" w:rsidRDefault="00154485" w:rsidP="00154485">
      <w:pPr>
        <w:pStyle w:val="NoSpacing"/>
        <w:ind w:left="720" w:firstLine="720"/>
        <w:rPr>
          <w:sz w:val="36"/>
          <w:szCs w:val="36"/>
        </w:rPr>
      </w:pPr>
    </w:p>
    <w:p w14:paraId="19EF18C1" w14:textId="703CCE4D" w:rsidR="00B7330C" w:rsidRDefault="00B7330C" w:rsidP="00154485">
      <w:pPr>
        <w:pStyle w:val="NoSpacing"/>
        <w:ind w:left="720"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C35216" wp14:editId="331C65A2">
            <wp:extent cx="5562600" cy="1028700"/>
            <wp:effectExtent l="0" t="0" r="0" b="0"/>
            <wp:docPr id="1591277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77725" name="Picture 1591277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BAFD" w14:textId="77777777" w:rsidR="00B7330C" w:rsidRDefault="00B7330C" w:rsidP="00154485">
      <w:pPr>
        <w:pStyle w:val="NoSpacing"/>
        <w:ind w:left="720" w:firstLine="720"/>
        <w:rPr>
          <w:sz w:val="36"/>
          <w:szCs w:val="36"/>
        </w:rPr>
      </w:pPr>
    </w:p>
    <w:p w14:paraId="076DEC5C" w14:textId="77777777" w:rsidR="00B7330C" w:rsidRDefault="00B7330C" w:rsidP="00154485">
      <w:pPr>
        <w:pStyle w:val="NoSpacing"/>
        <w:ind w:left="720" w:firstLine="720"/>
        <w:rPr>
          <w:sz w:val="36"/>
          <w:szCs w:val="36"/>
        </w:rPr>
      </w:pPr>
    </w:p>
    <w:p w14:paraId="40CD6422" w14:textId="3089F793" w:rsidR="00B7330C" w:rsidRPr="00B7330C" w:rsidRDefault="00B7330C" w:rsidP="00B7330C">
      <w:pPr>
        <w:pStyle w:val="NoSpacing"/>
        <w:numPr>
          <w:ilvl w:val="0"/>
          <w:numId w:val="25"/>
        </w:numPr>
        <w:rPr>
          <w:b/>
          <w:bCs/>
          <w:sz w:val="48"/>
          <w:szCs w:val="48"/>
        </w:rPr>
      </w:pPr>
      <w:r w:rsidRPr="00B7330C">
        <w:rPr>
          <w:b/>
          <w:bCs/>
          <w:sz w:val="48"/>
          <w:szCs w:val="48"/>
        </w:rPr>
        <w:t>Importing CSS</w:t>
      </w:r>
      <w:r>
        <w:rPr>
          <w:b/>
          <w:bCs/>
          <w:sz w:val="48"/>
          <w:szCs w:val="48"/>
        </w:rPr>
        <w:t xml:space="preserve"> </w:t>
      </w:r>
      <w:r w:rsidRPr="00B7330C">
        <w:rPr>
          <w:b/>
          <w:bCs/>
          <w:sz w:val="48"/>
          <w:szCs w:val="48"/>
        </w:rPr>
        <w:t>:</w:t>
      </w:r>
      <w:r w:rsidRPr="00B7330C">
        <w:rPr>
          <w:b/>
          <w:bCs/>
          <w:sz w:val="48"/>
          <w:szCs w:val="48"/>
        </w:rPr>
        <w:t>-</w:t>
      </w:r>
    </w:p>
    <w:p w14:paraId="710E94C1" w14:textId="37EB9C04" w:rsidR="00B7330C" w:rsidRDefault="00B7330C" w:rsidP="00B7330C">
      <w:pPr>
        <w:pStyle w:val="NoSpacing"/>
        <w:ind w:left="720" w:firstLine="720"/>
        <w:rPr>
          <w:sz w:val="36"/>
          <w:szCs w:val="36"/>
        </w:rPr>
      </w:pPr>
      <w:r w:rsidRPr="00B7330C">
        <w:rPr>
          <w:sz w:val="36"/>
          <w:szCs w:val="36"/>
        </w:rPr>
        <w:t xml:space="preserve"> You can import an external CSS file within another CSS file using the @import rule</w:t>
      </w:r>
      <w:r>
        <w:rPr>
          <w:sz w:val="36"/>
          <w:szCs w:val="36"/>
        </w:rPr>
        <w:t>.</w:t>
      </w:r>
    </w:p>
    <w:p w14:paraId="2D9AC1E2" w14:textId="77777777" w:rsidR="00B7330C" w:rsidRDefault="00B7330C" w:rsidP="00B7330C">
      <w:pPr>
        <w:pStyle w:val="NoSpacing"/>
        <w:ind w:left="720" w:firstLine="720"/>
        <w:rPr>
          <w:sz w:val="36"/>
          <w:szCs w:val="36"/>
        </w:rPr>
      </w:pPr>
    </w:p>
    <w:p w14:paraId="76694934" w14:textId="130B5DB0" w:rsidR="00B7330C" w:rsidRPr="00154485" w:rsidRDefault="00B7330C" w:rsidP="00B7330C">
      <w:pPr>
        <w:pStyle w:val="NoSpacing"/>
        <w:ind w:left="720"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15F690" wp14:editId="4BCD39F1">
            <wp:extent cx="2407920" cy="274320"/>
            <wp:effectExtent l="0" t="0" r="0" b="0"/>
            <wp:docPr id="1349934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34328" name="Picture 13499343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0C" w:rsidRPr="0015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4466B0"/>
    <w:multiLevelType w:val="hybridMultilevel"/>
    <w:tmpl w:val="597AF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E80D93"/>
    <w:multiLevelType w:val="multilevel"/>
    <w:tmpl w:val="D450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81D6893"/>
    <w:multiLevelType w:val="multilevel"/>
    <w:tmpl w:val="4A00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6610470">
    <w:abstractNumId w:val="21"/>
  </w:num>
  <w:num w:numId="2" w16cid:durableId="1043140967">
    <w:abstractNumId w:val="13"/>
  </w:num>
  <w:num w:numId="3" w16cid:durableId="962923387">
    <w:abstractNumId w:val="10"/>
  </w:num>
  <w:num w:numId="4" w16cid:durableId="1500655900">
    <w:abstractNumId w:val="24"/>
  </w:num>
  <w:num w:numId="5" w16cid:durableId="636573359">
    <w:abstractNumId w:val="14"/>
  </w:num>
  <w:num w:numId="6" w16cid:durableId="2038581248">
    <w:abstractNumId w:val="18"/>
  </w:num>
  <w:num w:numId="7" w16cid:durableId="939490865">
    <w:abstractNumId w:val="20"/>
  </w:num>
  <w:num w:numId="8" w16cid:durableId="502936150">
    <w:abstractNumId w:val="9"/>
  </w:num>
  <w:num w:numId="9" w16cid:durableId="1521237052">
    <w:abstractNumId w:val="7"/>
  </w:num>
  <w:num w:numId="10" w16cid:durableId="1884058889">
    <w:abstractNumId w:val="6"/>
  </w:num>
  <w:num w:numId="11" w16cid:durableId="1521238025">
    <w:abstractNumId w:val="5"/>
  </w:num>
  <w:num w:numId="12" w16cid:durableId="1801726840">
    <w:abstractNumId w:val="4"/>
  </w:num>
  <w:num w:numId="13" w16cid:durableId="1801151393">
    <w:abstractNumId w:val="8"/>
  </w:num>
  <w:num w:numId="14" w16cid:durableId="297536701">
    <w:abstractNumId w:val="3"/>
  </w:num>
  <w:num w:numId="15" w16cid:durableId="453865404">
    <w:abstractNumId w:val="2"/>
  </w:num>
  <w:num w:numId="16" w16cid:durableId="1624772981">
    <w:abstractNumId w:val="1"/>
  </w:num>
  <w:num w:numId="17" w16cid:durableId="375931204">
    <w:abstractNumId w:val="0"/>
  </w:num>
  <w:num w:numId="18" w16cid:durableId="1997296645">
    <w:abstractNumId w:val="15"/>
  </w:num>
  <w:num w:numId="19" w16cid:durableId="123236251">
    <w:abstractNumId w:val="17"/>
  </w:num>
  <w:num w:numId="20" w16cid:durableId="1471559547">
    <w:abstractNumId w:val="22"/>
  </w:num>
  <w:num w:numId="21" w16cid:durableId="700128676">
    <w:abstractNumId w:val="19"/>
  </w:num>
  <w:num w:numId="22" w16cid:durableId="160239496">
    <w:abstractNumId w:val="12"/>
  </w:num>
  <w:num w:numId="23" w16cid:durableId="1460414008">
    <w:abstractNumId w:val="25"/>
  </w:num>
  <w:num w:numId="24" w16cid:durableId="1010133668">
    <w:abstractNumId w:val="23"/>
  </w:num>
  <w:num w:numId="25" w16cid:durableId="1234968732">
    <w:abstractNumId w:val="16"/>
  </w:num>
  <w:num w:numId="26" w16cid:durableId="1145049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7D"/>
    <w:rsid w:val="00154485"/>
    <w:rsid w:val="00645252"/>
    <w:rsid w:val="006D3D74"/>
    <w:rsid w:val="0083569A"/>
    <w:rsid w:val="00A9204E"/>
    <w:rsid w:val="00B7330C"/>
    <w:rsid w:val="00E5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B02B"/>
  <w15:chartTrackingRefBased/>
  <w15:docId w15:val="{552201D4-C02D-48BF-8D35-B167B5EC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85"/>
  </w:style>
  <w:style w:type="paragraph" w:styleId="Heading1">
    <w:name w:val="heading 1"/>
    <w:basedOn w:val="Normal"/>
    <w:next w:val="Normal"/>
    <w:link w:val="Heading1Char"/>
    <w:uiPriority w:val="9"/>
    <w:qFormat/>
    <w:rsid w:val="001544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4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4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4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44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4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44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44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44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44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44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44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544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15448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544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1544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544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44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44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4485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1544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54485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154485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544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44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85"/>
    <w:rPr>
      <w:rFonts w:asciiTheme="majorHAnsi" w:eastAsiaTheme="majorEastAsia" w:hAnsiTheme="majorHAnsi" w:cstheme="majorBidi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1544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44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54485"/>
    <w:rPr>
      <w:b/>
      <w:bCs/>
      <w:smallCaps/>
      <w:color w:val="auto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4485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E51C7D"/>
    <w:pPr>
      <w:ind w:left="720"/>
      <w:contextualSpacing/>
    </w:pPr>
  </w:style>
  <w:style w:type="paragraph" w:styleId="NoSpacing">
    <w:name w:val="No Spacing"/>
    <w:uiPriority w:val="1"/>
    <w:qFormat/>
    <w:rsid w:val="0015448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4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tt\AppData\Local\Microsoft\Office\16.0\DTS\en-IN%7b1D504A5E-83F0-4E8C-8F5D-57B834138F4B%7d\%7b0FA7EBB3-568F-4A90-8B0A-BE3DB9CD23E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{0FA7EBB3-568F-4A90-8B0A-BE3DB9CD23EE}tf02786999_win32</Template>
  <TotalTime>28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Marut</dc:creator>
  <cp:keywords/>
  <dc:description/>
  <cp:lastModifiedBy>Bhatt Marut</cp:lastModifiedBy>
  <cp:revision>1</cp:revision>
  <dcterms:created xsi:type="dcterms:W3CDTF">2024-05-07T10:39:00Z</dcterms:created>
  <dcterms:modified xsi:type="dcterms:W3CDTF">2024-05-07T11:07:00Z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